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386"/>
      </w:tblGrid>
      <w:tr w:rsidR="0091724B" w14:paraId="54DC1612" w14:textId="77777777">
        <w:trPr>
          <w:trHeight w:val="16198"/>
          <w:tblCellSpacing w:w="0" w:type="dxa"/>
        </w:trPr>
        <w:tc>
          <w:tcPr>
            <w:tcW w:w="4520" w:type="dxa"/>
            <w:shd w:val="clear" w:color="auto" w:fill="FDF2F0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20"/>
            </w:tblGrid>
            <w:tr w:rsidR="0091724B" w14:paraId="1FEDC5F9" w14:textId="77777777">
              <w:trPr>
                <w:trHeight w:hRule="exact" w:val="5777"/>
                <w:tblCellSpacing w:w="0" w:type="dxa"/>
              </w:trPr>
              <w:tc>
                <w:tcPr>
                  <w:tcW w:w="4520" w:type="dxa"/>
                  <w:shd w:val="clear" w:color="auto" w:fill="FBDFDA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6E873DD" w14:textId="77777777" w:rsidR="0091724B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Onkar</w:t>
                  </w:r>
                </w:p>
                <w:p w14:paraId="2EB1B802" w14:textId="77777777" w:rsidR="0091724B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Shinde</w:t>
                  </w:r>
                </w:p>
                <w:p w14:paraId="72ECEC94" w14:textId="77777777" w:rsidR="0091724B" w:rsidRDefault="00000000">
                  <w:pPr>
                    <w:pStyle w:val="divprofTitle"/>
                    <w:spacing w:before="120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aps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aps/>
                      <w:color w:val="343B30"/>
                      <w:sz w:val="28"/>
                      <w:szCs w:val="28"/>
                    </w:rPr>
                    <w:t>Software Engineer</w:t>
                  </w:r>
                </w:p>
                <w:p w14:paraId="063CF164" w14:textId="77777777" w:rsidR="0091724B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31A76184" wp14:editId="7D54D233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3620"/>
                  </w:tblGrid>
                  <w:tr w:rsidR="0091724B" w14:paraId="269F657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6B05341C" w14:textId="77777777" w:rsidR="0091724B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A10F925" wp14:editId="3832DBC8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41AD0B83" w14:textId="77777777" w:rsidR="0091724B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shindeonkar7408@gmail.com</w:t>
                        </w:r>
                      </w:p>
                    </w:tc>
                  </w:tr>
                  <w:tr w:rsidR="0091724B" w14:paraId="2422D6F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4C03C3D8" w14:textId="77777777" w:rsidR="0091724B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12264B3F" wp14:editId="62215D37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477D11DB" w14:textId="77777777" w:rsidR="0091724B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+91 9604964346</w:t>
                        </w:r>
                      </w:p>
                    </w:tc>
                  </w:tr>
                  <w:tr w:rsidR="0091724B" w14:paraId="295331B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679DF52E" w14:textId="77777777" w:rsidR="0091724B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5020310" wp14:editId="293C4EDC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31D3E70A" w14:textId="77777777" w:rsidR="0091724B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Pune, Maharashtra 411038 </w:t>
                        </w:r>
                      </w:p>
                    </w:tc>
                  </w:tr>
                  <w:tr w:rsidR="0091724B" w14:paraId="1580C75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77A807F5" w14:textId="77777777" w:rsidR="0091724B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9AA23CB" wp14:editId="5F2BDC5D">
                              <wp:extent cx="216254" cy="216380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04463C37" w14:textId="77777777" w:rsidR="0091724B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https://github.com/onkarshinde2307</w:t>
                        </w:r>
                      </w:p>
                    </w:tc>
                  </w:tr>
                  <w:tr w:rsidR="0091724B" w14:paraId="2C7CB1A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086C721C" w14:textId="77777777" w:rsidR="0091724B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30B1CFC7" wp14:editId="307CBFAA">
                              <wp:extent cx="216254" cy="216380"/>
                              <wp:effectExtent l="0" t="0" r="0" b="0"/>
                              <wp:docPr id="100011" name="Picture 10001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4362484E" w14:textId="77777777" w:rsidR="0091724B" w:rsidRDefault="00000000">
                        <w:pPr>
                          <w:spacing w:line="260" w:lineRule="atLeast"/>
                          <w:textAlignment w:val="auto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http://linkedin.com/in/onkar-shinde-9771ab215</w:t>
                        </w:r>
                      </w:p>
                    </w:tc>
                  </w:tr>
                </w:tbl>
                <w:p w14:paraId="46B81AED" w14:textId="77777777" w:rsidR="0091724B" w:rsidRDefault="0091724B"/>
              </w:tc>
            </w:tr>
            <w:tr w:rsidR="0091724B" w14:paraId="498EA6B9" w14:textId="77777777">
              <w:trPr>
                <w:tblCellSpacing w:w="0" w:type="dxa"/>
              </w:trPr>
              <w:tc>
                <w:tcPr>
                  <w:tcW w:w="4520" w:type="dxa"/>
                  <w:shd w:val="clear" w:color="auto" w:fill="FDF2F0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7FD0AD0E" w14:textId="77777777" w:rsidR="0091724B" w:rsidRDefault="00000000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Skills</w:t>
                  </w:r>
                </w:p>
                <w:p w14:paraId="038BFCDB" w14:textId="77777777" w:rsidR="0091724B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Programming Languages: OOP, C#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C702052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6494BD8F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Web Frameworks: ASP.NET MVC 4.8 &amp; Web API 2, ASP.NET Core 8 (MVC &amp; Web API)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938F3A3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8E78224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Frontend Technologies: HTML, CSS, Bootstrap 5, JavaScript, jQuery, TypeScript, Angular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4787552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C39A740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Data Access Technologies: ADO.NET, Entity Framework, LINQ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AD221A3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A612675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Database: SQL Server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C0D31D7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013DEF0F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Version Control: Git, GitHub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008BFC8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2AB23161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Development Tools: Visual Studio 2022, VS Code, SQL Server Management Studio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111D0D64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22975CD1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Standard Guidelines: SOLID Principles, Design Patterns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3D08D34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12C5BE1D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Operating Systems: Windows, Linux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71B172E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55525D6" w14:textId="77777777" w:rsidR="0091724B" w:rsidRDefault="00000000">
                  <w:pPr>
                    <w:pStyle w:val="div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Testing &amp; API Tools: Swagger UI, Postman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E9972AF" w14:textId="77777777" w:rsidR="0091724B" w:rsidRDefault="0091724B">
                  <w:pPr>
                    <w:pStyle w:val="div"/>
                    <w:spacing w:line="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3FD18BCD" w14:textId="77777777" w:rsidR="0091724B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t>Education</w:t>
                  </w:r>
                </w:p>
                <w:p w14:paraId="64ED0459" w14:textId="77777777" w:rsidR="0091724B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PADMABHOOSHAN VASANTDADA PATIL INSTITUTE OF TECHNOLOGY (PVPIT)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73CCB21B" w14:textId="77777777" w:rsidR="0091724B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06/2020 – 06/2024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ED9A59B" w14:textId="77777777" w:rsidR="0091724B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BE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Electronics &amp; Telecommunication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EB2DF15" w14:textId="77777777" w:rsidR="0091724B" w:rsidRDefault="00000000">
                  <w:pPr>
                    <w:spacing w:line="260" w:lineRule="atLeast"/>
                    <w:ind w:left="300" w:right="300"/>
                    <w:textAlignment w:val="auto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GPA: 8</w:t>
                  </w:r>
                </w:p>
                <w:p w14:paraId="3F25162D" w14:textId="77777777" w:rsidR="0091724B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Vasant Junior Collage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CD08542" w14:textId="77777777" w:rsidR="0091724B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lastRenderedPageBreak/>
                    <w:t>04/2018 – 04/2020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694DE56" w14:textId="77777777" w:rsidR="0091724B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12th in Higher Secondary School Certificate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8226D46" w14:textId="77777777" w:rsidR="0091724B" w:rsidRDefault="00000000">
                  <w:pPr>
                    <w:spacing w:line="260" w:lineRule="atLeast"/>
                    <w:ind w:left="300" w:right="300"/>
                    <w:textAlignment w:val="auto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GPA: 76.46%</w:t>
                  </w:r>
                </w:p>
                <w:p w14:paraId="2BC6DCB7" w14:textId="77777777" w:rsidR="0091724B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Shripatrao</w:t>
                  </w:r>
                  <w:proofErr w:type="spellEnd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Bhosale high school </w:t>
                  </w: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Dharashiv</w:t>
                  </w:r>
                  <w:proofErr w:type="spellEnd"/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70E1A7F" w14:textId="77777777" w:rsidR="0091724B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04/2017 – 04/2018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31B2E96" w14:textId="77777777" w:rsidR="0091724B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10th in Secondary School Certificate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4D71008" w14:textId="77777777" w:rsidR="0091724B" w:rsidRDefault="00000000">
                  <w:pPr>
                    <w:spacing w:line="260" w:lineRule="atLeast"/>
                    <w:ind w:left="300" w:right="300"/>
                    <w:textAlignment w:val="auto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GPA: 77%</w:t>
                  </w:r>
                </w:p>
              </w:tc>
            </w:tr>
          </w:tbl>
          <w:p w14:paraId="009EDA4F" w14:textId="77777777" w:rsidR="0091724B" w:rsidRDefault="0091724B"/>
        </w:tc>
        <w:tc>
          <w:tcPr>
            <w:tcW w:w="7386" w:type="dx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386"/>
            </w:tblGrid>
            <w:tr w:rsidR="0091724B" w14:paraId="5D28DA0C" w14:textId="77777777">
              <w:trPr>
                <w:trHeight w:hRule="exact" w:val="5777"/>
                <w:tblCellSpacing w:w="0" w:type="dxa"/>
              </w:trPr>
              <w:tc>
                <w:tcPr>
                  <w:tcW w:w="7386" w:type="dxa"/>
                  <w:shd w:val="clear" w:color="auto" w:fill="FEF9F8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6929A6AB" w14:textId="77777777" w:rsidR="0091724B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</w:rPr>
                    <w:lastRenderedPageBreak/>
                    <w:t>Professional summary</w:t>
                  </w:r>
                </w:p>
                <w:p w14:paraId="7DEBE122" w14:textId="77777777" w:rsidR="0091724B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Full-Stack .NET Developer and Engineering Leader with expertise in managing teams, optimizing projects, and building scalable solutions. Skilled in software architecture, project planning, and full-stack development. Committed to innovation and delivering high-quality results.</w:t>
                  </w:r>
                </w:p>
              </w:tc>
            </w:tr>
            <w:tr w:rsidR="0091724B" w14:paraId="0D8F91BA" w14:textId="77777777">
              <w:trPr>
                <w:tblCellSpacing w:w="0" w:type="dxa"/>
              </w:trPr>
              <w:tc>
                <w:tcPr>
                  <w:tcW w:w="7386" w:type="dxa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0341F294" w14:textId="77777777" w:rsidR="0091724B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Work history</w:t>
                  </w:r>
                </w:p>
                <w:p w14:paraId="1403C0AE" w14:textId="77777777" w:rsidR="0091724B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Square Vision Technologies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Engineer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F038D6E" w14:textId="77777777" w:rsidR="0091724B" w:rsidRDefault="00000000">
                  <w:pPr>
                    <w:pStyle w:val="divdocumentsinglecolumnpaddedlineParagraph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06/2024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Current</w:t>
                  </w:r>
                </w:p>
                <w:p w14:paraId="7655AAF8" w14:textId="77777777" w:rsidR="0091724B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Developed Full Stack Applications using ASP.NET Core 8 (MVC &amp; Web API), Entity Framework Core, and ADO.NET to build scalable and efficient solutions.</w:t>
                  </w:r>
                </w:p>
                <w:p w14:paraId="4F8CEF98" w14:textId="77777777" w:rsidR="0091724B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Designed &amp; Tested Restful APIs with Swagger UI and Postman, ensuring seamless integration and functionality across services.</w:t>
                  </w:r>
                </w:p>
                <w:p w14:paraId="6CD06BAA" w14:textId="77777777" w:rsidR="0091724B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Optimized Database Performance by writing efficient SQL Server queries and stored procedures for data management.</w:t>
                  </w:r>
                </w:p>
                <w:p w14:paraId="12BF439C" w14:textId="77777777" w:rsidR="0091724B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Applied OOP Concepts &amp; C# Best Practices, improving code maintainability and system design.</w:t>
                  </w:r>
                </w:p>
                <w:p w14:paraId="4E916C0C" w14:textId="77777777" w:rsidR="0091724B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Collaborated in Agile Teams, contributing to technical discussions and quickly adapting to new technologies.</w:t>
                  </w:r>
                </w:p>
                <w:p w14:paraId="3BEAE0ED" w14:textId="77777777" w:rsidR="0091724B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Vhaash</w:t>
                  </w:r>
                  <w:proofErr w:type="spellEnd"/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Technologies Pvt. Ltd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Intern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CC3B266" w14:textId="77777777" w:rsidR="0091724B" w:rsidRDefault="00000000">
                  <w:pPr>
                    <w:pStyle w:val="divdocumentsinglecolumnpaddedlineParagraph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07/2023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11/2023</w:t>
                  </w:r>
                </w:p>
                <w:p w14:paraId="3A9FC5C7" w14:textId="77777777" w:rsidR="0091724B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Developed Dynamic Websites using HTML5, CSS, JavaScript and jQuery creating responsive and interactive user experiences.</w:t>
                  </w:r>
                </w:p>
                <w:p w14:paraId="1E732B27" w14:textId="77777777" w:rsidR="0091724B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Worked on Front-End Development, implementing interactive features and ensuring smooth navigation and design.</w:t>
                  </w:r>
                </w:p>
                <w:p w14:paraId="434B3210" w14:textId="77777777" w:rsidR="0091724B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Collaborated with the Team to design and integrated new website features based on client specifications.</w:t>
                  </w:r>
                </w:p>
                <w:p w14:paraId="36CC60D0" w14:textId="77777777" w:rsidR="0091724B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hd w:val="clear" w:color="auto" w:fill="auto"/>
                    </w:rPr>
                    <w:t>PROJECTS</w:t>
                  </w:r>
                </w:p>
                <w:p w14:paraId="59AACC99" w14:textId="77777777" w:rsidR="0091724B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FOODIESHUB - ONLINE FOOD ORDERING SYSTEM WITH ROLE BASED, GitHub, Technologies: C#, ASP.NET MVC Core 8, Entity Framework, SQL Server, HTML, CSS, Bootstrap5, JavaScript &amp; jQuery, Role: Software Developer, Description:, Developed a layered architecture food ordering system for seamless restaurant orders., Implemented CRUD operations for categories, products, users, orders, and carts., Integrated user </w:t>
                  </w: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lastRenderedPageBreak/>
                    <w:t>authentication &amp; authorization for secure access., Designed a user-friendly UI for browsing, ordering, and cart management., Built an admin panel for managing users, restaurants, menus, and orders., Integrated real-time order tracking and notifications., Applied validation, pagination, and ensured smooth data handling., Used Entity Framework Code-First Approach with SQL Server for efficient data management.</w:t>
                  </w:r>
                </w:p>
                <w:p w14:paraId="0877FCE6" w14:textId="77777777" w:rsidR="0091724B" w:rsidRPr="004E5C90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0000" w:themeColor="text1"/>
                      <w:shd w:val="clear" w:color="auto" w:fill="auto"/>
                    </w:rPr>
                  </w:pPr>
                  <w:r w:rsidRPr="004E5C90"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0000" w:themeColor="text1"/>
                      <w:shd w:val="clear" w:color="auto" w:fill="auto"/>
                    </w:rPr>
                    <w:t>Websites, Portfolios, Profiles</w:t>
                  </w:r>
                </w:p>
                <w:p w14:paraId="7E2DCBEF" w14:textId="214A209D" w:rsidR="0091724B" w:rsidRPr="004E5C90" w:rsidRDefault="004E5C90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000000" w:themeColor="text1"/>
                      <w:sz w:val="20"/>
                      <w:szCs w:val="20"/>
                      <w:shd w:val="clear" w:color="auto" w:fill="auto"/>
                    </w:rPr>
                  </w:pPr>
                  <w:hyperlink r:id="rId10" w:history="1">
                    <w:r w:rsidRPr="004E5C90">
                      <w:rPr>
                        <w:rStyle w:val="Hyperlink"/>
                        <w:rFonts w:ascii="Trebuchet MS" w:eastAsia="Trebuchet MS" w:hAnsi="Trebuchet MS" w:cs="Trebuchet MS"/>
                        <w:color w:val="000000" w:themeColor="text1"/>
                        <w:sz w:val="20"/>
                        <w:szCs w:val="20"/>
                      </w:rPr>
                      <w:t>https://github.com/onkarshinde2307</w:t>
                    </w:r>
                  </w:hyperlink>
                  <w:r w:rsidRPr="004E5C90">
                    <w:rPr>
                      <w:rStyle w:val="span"/>
                      <w:rFonts w:ascii="Trebuchet MS" w:eastAsia="Trebuchet MS" w:hAnsi="Trebuchet MS" w:cs="Trebuchet M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535E2A08" w14:textId="164D3D6F" w:rsidR="0091724B" w:rsidRPr="004E5C90" w:rsidRDefault="00B80058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000000" w:themeColor="text1"/>
                      <w:sz w:val="20"/>
                      <w:szCs w:val="20"/>
                    </w:rPr>
                  </w:pPr>
                  <w:hyperlink r:id="rId11" w:history="1">
                    <w:r w:rsidRPr="004E5C90">
                      <w:rPr>
                        <w:rStyle w:val="Hyperlink"/>
                        <w:rFonts w:ascii="Trebuchet MS" w:eastAsia="Trebuchet MS" w:hAnsi="Trebuchet MS" w:cs="Trebuchet MS"/>
                        <w:color w:val="000000" w:themeColor="text1"/>
                        <w:sz w:val="20"/>
                        <w:szCs w:val="20"/>
                      </w:rPr>
                      <w:t>http://linkedin.com/in/onkar-shinde-9771ab215</w:t>
                    </w:r>
                  </w:hyperlink>
                </w:p>
                <w:p w14:paraId="3DF57B7F" w14:textId="69609FFC" w:rsidR="00B80058" w:rsidRDefault="004E5C9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hyperlink r:id="rId12" w:history="1">
                    <w:r w:rsidRPr="004E5C90">
                      <w:rPr>
                        <w:rStyle w:val="Hyperlink"/>
                        <w:rFonts w:ascii="Trebuchet MS" w:eastAsia="Trebuchet MS" w:hAnsi="Trebuchet MS" w:cs="Trebuchet MS"/>
                        <w:color w:val="000000" w:themeColor="text1"/>
                        <w:sz w:val="20"/>
                        <w:szCs w:val="20"/>
                      </w:rPr>
                      <w:t>https://onkarshinde2307.github.io/onkarshinde.github.io/</w:t>
                    </w:r>
                  </w:hyperlink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</w:p>
              </w:tc>
            </w:tr>
          </w:tbl>
          <w:p w14:paraId="57D65733" w14:textId="77777777" w:rsidR="0091724B" w:rsidRDefault="0091724B"/>
        </w:tc>
      </w:tr>
    </w:tbl>
    <w:p w14:paraId="1A478283" w14:textId="77777777" w:rsidR="0091724B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p w14:paraId="4466AA7D" w14:textId="77777777" w:rsidR="0091724B" w:rsidRDefault="00000000">
      <w:pPr>
        <w:spacing w:line="14" w:lineRule="exact"/>
      </w:pPr>
      <w:r>
        <w:rPr>
          <w:color w:val="FFFFFF"/>
          <w:sz w:val="2"/>
        </w:rPr>
        <w:t>#HRJ#3337e22c-32ec-47b9-bb85-714a230b5f88#</w:t>
      </w:r>
    </w:p>
    <w:sectPr w:rsidR="0091724B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0F5709B6-773E-4D9A-B297-660BDBF8E19B}"/>
    <w:embedBold r:id="rId2" w:fontKey="{A148E8AC-7EB6-4897-9383-F2C27120CEA9}"/>
    <w:embedItalic r:id="rId3" w:fontKey="{BA125685-514D-4B48-AFE6-9E33DF12FFC6}"/>
    <w:embedBoldItalic r:id="rId4" w:fontKey="{8FC5C47C-A93E-4599-88FA-A8816833E3D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6B0D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1E9F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9E3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3033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EC9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6CEC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00F5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6CD5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CC1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926B7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B042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1E5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022C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2AD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760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62C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4E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8A628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C4E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000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7A0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0EE3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66F9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624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FE6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CE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72500113">
    <w:abstractNumId w:val="0"/>
  </w:num>
  <w:num w:numId="2" w16cid:durableId="2019232039">
    <w:abstractNumId w:val="1"/>
  </w:num>
  <w:num w:numId="3" w16cid:durableId="126985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4B"/>
    <w:rsid w:val="004E5C90"/>
    <w:rsid w:val="0055720C"/>
    <w:rsid w:val="0091724B"/>
    <w:rsid w:val="00B80058"/>
    <w:rsid w:val="00C6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D07A"/>
  <w15:docId w15:val="{425F7EFE-A985-4E6E-B411-4A7ACCEF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rofTitle">
    <w:name w:val="div_profTitle"/>
    <w:basedOn w:val="div"/>
    <w:pPr>
      <w:spacing w:line="400" w:lineRule="atLeast"/>
    </w:pPr>
    <w:rPr>
      <w:spacing w:val="20"/>
      <w:sz w:val="28"/>
      <w:szCs w:val="28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ocumentleft-boxskillSecparagraph">
    <w:name w:val="document_left-box_skillSec_paragraph"/>
    <w:basedOn w:val="Normal"/>
  </w:style>
  <w:style w:type="paragraph" w:customStyle="1" w:styleId="documentskillSecsinglecolumn">
    <w:name w:val="document_skillSec_singlecolumn"/>
    <w:basedOn w:val="Normal"/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divparagraph">
    <w:name w:val="div_document_div_paragraph"/>
    <w:basedOn w:val="Normal"/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character" w:styleId="Hyperlink">
    <w:name w:val="Hyperlink"/>
    <w:basedOn w:val="DefaultParagraphFont"/>
    <w:uiPriority w:val="99"/>
    <w:unhideWhenUsed/>
    <w:rsid w:val="00B800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karshinde2307.github.io/onkarshind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nkedin.com/in/onkar-shinde-9771ab21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onkarshinde23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Onkar Shinde</dc:title>
  <dc:creator>Onkar Shinde</dc:creator>
  <cp:lastModifiedBy>Onkar Shinde</cp:lastModifiedBy>
  <cp:revision>2</cp:revision>
  <cp:lastPrinted>2025-07-26T16:23:00Z</cp:lastPrinted>
  <dcterms:created xsi:type="dcterms:W3CDTF">2025-07-26T16:25:00Z</dcterms:created>
  <dcterms:modified xsi:type="dcterms:W3CDTF">2025-07-26T16:25:00Z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3337e22c-32ec-47b9-bb85-714a230b5f88</vt:lpwstr>
  </property>
  <property fmtid="{D5CDD505-2E9C-101B-9397-08002B2CF9AE}" pid="3" name="x1ye=0">
    <vt:lpwstr>+EsAAB+LCAAAAAAABAAUm8WSg1AUBT+IBW5LILi77HCCu339ZDapVEKlCO/dc7ozDEeg9OfD4STLYBxGUBhMkiwOoQwNCRyKkjWrvYAM1OycCMioS9C8iF7MgnG22EEyqecRauGbeBuAOIOpLq8EWKZhwE9y3IVVIQlFfQoXaLYPIKQluM7TghONlrXwPXWqEAr0Bp6vhYxu3DFKDstdlflnBK5tqRmWg5hGRDCHZS6im+PLnLxXHmZ921Bb2WB</vt:lpwstr>
  </property>
  <property fmtid="{D5CDD505-2E9C-101B-9397-08002B2CF9AE}" pid="4" name="x1ye=1">
    <vt:lpwstr>9pzECDCcBGjXQY5S9GLmrbpXpt8GXpaIeECDgVJe6eOeqsIHoE0mSzPvu81ebv0WR/A6X3sl87HEu+Zz334T/8hpo+2L+IY7zaj/RIN2VyYsiT+9VD30YCF21VydLEwvjmr7RbIim2skUuOeRAewSH1384RvUOsitFjHYnlzD58NbETTqqtZJS4oBq5n6iTIdhOZI7FQmp1U+9L5cNNXU2XrATsckstG5/AMNaWP5bT3rxAdUYXCoX645nWnFVz</vt:lpwstr>
  </property>
  <property fmtid="{D5CDD505-2E9C-101B-9397-08002B2CF9AE}" pid="5" name="x1ye=10">
    <vt:lpwstr>JaX76Nk2eRvzEsOg+LZuYobs4Q1FTeusYjlkogiEN/swR2ouUDNAH9TG3P6yLO43L2+oVhOyoXiobjGn4c+MxaJFaYemsLpC/123YGam7Ij3XKEMim0lzcBAsUxkUbXIywPhsvoR0qKib37oHtVs7kOn16RVGKH40oRPygvnlWWbFBPtjAvF+xwKV7Yxws0RfrbrXszcmKzymC1SPzePzChxsAoc9GvEa+zbmCcWm7Kl84k8QoHya2YQ1aqaXej</vt:lpwstr>
  </property>
  <property fmtid="{D5CDD505-2E9C-101B-9397-08002B2CF9AE}" pid="6" name="x1ye=11">
    <vt:lpwstr>I76On2AZUW8TSlJ/PyqAv3QcY9i3/q3wmlshJb0uE+gfzarB79vQ4WEf1hAEr2huQgbTY1WeG7r7xNvB2/yTXaa4ICTk2/mzhK5hv2Ui+YTYZsg7qXlkwmrEiMBIWv4qPF2FUaZJMrinsNFlwZB4qCRxPwx3WyJJJQifqPqXAQzwB965ZotsiJVAQZfJWR9ZMZ24QY02Aul4k/qxB/o0JHBNH6ZNun6zXnr6aZAXVtGhwNuxof8dd6tWPVe8XHy</vt:lpwstr>
  </property>
  <property fmtid="{D5CDD505-2E9C-101B-9397-08002B2CF9AE}" pid="7" name="x1ye=12">
    <vt:lpwstr>AMA9A1NMQrRuVdHYGdA2+vbOKfOV8jP3h+5OVXG7lpr4TP47bzDNVVh/ycUBI6DycDAOXg5dyunKfK3AEN0thXaedP8EJzG9eG+L+NUszaCf9LnmzSm8pK9kpTE1zK5Le2JY/IZ2A1COQpUx/bp1kDMhUA9PHEDmLztL5QMD+YdpVJZTOcnYF7ccRTLI1oHtg9wvCunXaSCtnhJTt8j3Nc0A/Fxeh0HfKPXlgO713CfXOMPXq+1v/UMV9zXt2N2</vt:lpwstr>
  </property>
  <property fmtid="{D5CDD505-2E9C-101B-9397-08002B2CF9AE}" pid="8" name="x1ye=13">
    <vt:lpwstr>G2A1+Jlf3rD03NJewYi61+FAhz63VvnySzunaqrpi8/pOVqPMDvrRK4aSnPYIcgdD4D0dkjCULTovPpQKqqZ4MHeO6F/KNL/P6XnazLjxb2yonQAbY5aj8qYdee+bU0qCWhXDU4y2wKIvyhLM0FgTNxgXd4XuZr/nVXGDXuBUweFnfKSLnpUfZjCqa9ayaQTu6D0x+MoUNX4ndXJmhKVSvhE+cETDzcw5fQeye2DxAJWSbrqHrHV4x+40Fj/De/</vt:lpwstr>
  </property>
  <property fmtid="{D5CDD505-2E9C-101B-9397-08002B2CF9AE}" pid="9" name="x1ye=14">
    <vt:lpwstr>yOxNQaPY3/UFKo4AnkJhwg1FZ77VtUvgG+VvqGHwBeq5zlsxji7qtS2bLR9nprJtLwJYVPVei884iPIG3Lgg2fR5sKJ3ViIgi/XQYUh9WkjcI5NsRaPIyfmEO6x8dWq41FMM/6Xif3ecMJirzv2fC0bFa3L82RnkewPPowhDPpzH4P8MPDy0tEAQFB1GmgQ2qY0Q3zDcRTdFNaA+sbXdJ65Dc23tGKX0nXacLAmSc6PaEpE8zpMndlw8PTVnGFE</vt:lpwstr>
  </property>
  <property fmtid="{D5CDD505-2E9C-101B-9397-08002B2CF9AE}" pid="10" name="x1ye=15">
    <vt:lpwstr>v3VxjMx0amPGJKVtrWZ2U7SLYy3iBuKAscmDJ7kqYviCsUsCew42+TEDW5YPUX4ys4cn3vzREHTI2Vllnt0wVuxEubyazLr+ZZ+OwTBOwTqws5jCG/7uPAXKgpEO9Q/UkVFcR3r4yX8K9Elo7x3SHM+UEUCrE69Ig7oxy8Aaiv1cJ7X07VUMmmlVd3qjBwIC4LA+W9z1jzK1hZc/QguUcu7Yju9pegwBKzmIcEP2RNaSEsF86jhsEX4Xv7wSS2F</vt:lpwstr>
  </property>
  <property fmtid="{D5CDD505-2E9C-101B-9397-08002B2CF9AE}" pid="11" name="x1ye=16">
    <vt:lpwstr>rdehInUiKyHgiAMjTLc1FIlhECndjlMeLNGOGTb1+eEXe6RwzDElaWAEiSA62d3rCxkC5Z5/VFhbWDASEiDGN9PjwNzRyPYTGnLwATEqu4/CwHojxWycaxjDXjkx+nnb9nZvHNS2BNQiMrpaTPCliFdnfXQ8yVw18wSm0SJpvr2x8LnvOZWvF0OQH2T7hwtGY4qK/s4YPDxmuQ4XGKEyOPVAJonp5TFD99ncSYGu4ODkKRo/jl+7CGS3yKkUOb6</vt:lpwstr>
  </property>
  <property fmtid="{D5CDD505-2E9C-101B-9397-08002B2CF9AE}" pid="12" name="x1ye=17">
    <vt:lpwstr>xnerG2/wRx6xGf6Dvf0k0MlYIG+HuoS5bcFomH6z3Xs48CZN98Txg9gfmDGwdAfA+6qe79eR2WVJz+M5XFGx0SqHlOINWmQE/CfJLUpRvXGfLoUq4arIMoZLGyuE7lo4ypiSNaVjjYnIywTToFG7tMaF8MEyVxmJoRjaYQF3ln1X9aKcq3F+jMzzy8elPsWMTF/VRrh2Tqe/Iu6ikiuBK+ukBXMD7y6D8tJFporadM8efuMsFi0SBYVIvOX4+mA</vt:lpwstr>
  </property>
  <property fmtid="{D5CDD505-2E9C-101B-9397-08002B2CF9AE}" pid="13" name="x1ye=18">
    <vt:lpwstr>vUpu3+ilEnyIhk8rX6AdMxRXQJnm5ELZ8cNK35G6xGOSMzGsiIxv06TZuzgNxXk5sugKbxouK+5QCE4g9HEzMOVUiy5k+eC0TBgjUCwWDESXYifolA7HcKINLf3HYalZ424hIUQJ2NbmBjBuQW8R24Au475AJvDtC9LRmaciT0rPIEDmHwHN1/nMyEaEJLJ3wtgU++Ygke/JNaArpwEoDeiWs2jTXQ3AwEXfbpTbuBWN3O3qHUDOcw41NtuhF7x</vt:lpwstr>
  </property>
  <property fmtid="{D5CDD505-2E9C-101B-9397-08002B2CF9AE}" pid="14" name="x1ye=19">
    <vt:lpwstr>XtUEZDBBLQeanS3QSfkZyi6EXmZY2YfZ5IE8U+RIgHeL/NvaRW7goqdmhcupQpKvTvl24syBqX3QwrmQhsli8MejH3Z+1p76zco9uAgNocgq4C7GxEi2Wz6vaxkjrobqi3lFhvV4wBcESpZ3tfL+spmoJgrxdk8xk6mtAs+QvWHNsHzzF7kqQTm6bhdK2bstMhtwVDyPZm5EH+iugwxwKDee6AJdQrhz0kfKYrW+Rb8GvYpWZhvw7KU73hBnnsf</vt:lpwstr>
  </property>
  <property fmtid="{D5CDD505-2E9C-101B-9397-08002B2CF9AE}" pid="15" name="x1ye=2">
    <vt:lpwstr>UiV9VYs4k1EEKNBfmavsj38z0uT+icGSjX92rCGmIo5RiFjxvdL7Mq/qgPMv5gvtraEQ2CURA/PY/uqLUbWjKcvRt1NoyPYLc9w9OcmARBgnLpS5Eq5Qu9vmTJMJqt6lhZmTDjYedd1FdfP7YXDuz1iYm4roX5k32RCrHDQ89x/hgNnD4HPJ/LMgw3hG/AzeUWFLpsNCAMeaD0FX5lFx17V0DVlM+VC9+jkPK3jSgc7by69sU/7FFunCV8Vk3lk</vt:lpwstr>
  </property>
  <property fmtid="{D5CDD505-2E9C-101B-9397-08002B2CF9AE}" pid="16" name="x1ye=20">
    <vt:lpwstr>gjnqqLI7Ma4yjB4CCGctRuCV5g9rfzVHMPdeXfjiuKvzdaG3liBhnCJcOQWNzO8ZlLSEkHgdSSMcTtRzE+IFqOWRotuRwswNlDUDicazEndwzAydAZy4W8gf+23MKus/GitkZRxIciAQrH46rtS3Ak+ZhkodNVaNL2k0wQfzhuzrURKgiTlqPsIYUCb4MdvX6ROtW3FVXIfufIjc/aJWNxtnRVK/AdUlIMLbIFcO9Z4782N8XqHcPeezSrbRV5J</vt:lpwstr>
  </property>
  <property fmtid="{D5CDD505-2E9C-101B-9397-08002B2CF9AE}" pid="17" name="x1ye=21">
    <vt:lpwstr>c/hPCBxvyvKRJSQgirCj4hT5xNF+hHB+wK+lKbatPuPx5FjhVJ5ZvX1xge7f9PkXVD0SBbrJYwDT4u2Dn+x4G+GS+o6UES5EzMeJLh2FRDJepFI61f5Q1nSW46mBPmIHxke1nChMO2mW/PP7kitQ4wvx5WfRy+10W4nl9Kvlr4Abehi5kCnakWCOhqYq1rz2r9XrXvpCsk+0JmcdNdGw5sXZcf7dFtacp5gUQw8AK0DnZUDPb1RUQ441PjouriG</vt:lpwstr>
  </property>
  <property fmtid="{D5CDD505-2E9C-101B-9397-08002B2CF9AE}" pid="18" name="x1ye=22">
    <vt:lpwstr>36hLpYA3pEbJPab197sjhpMGCnx0F0QBzjJL4iS7tZ4CfH0ENLIRK/HrJ73Fpi182uNq+IZ1CQaJELyG79Pcws0wX3SqICJkQdGuU2rTJnvFOR5T0Su6nrbD2Clq9D3LDcJxkyB7egXUTl7UYM5RTvW1hLEyq1N+IgcyF8mNq+urN06FvWmr++EpGE4hEEXKZ/FkmshBSL36C6OyfDXRihDf2XBk6lggyD/qa0KS8qgX6bjPDlxLmUAc9lQT2IE</vt:lpwstr>
  </property>
  <property fmtid="{D5CDD505-2E9C-101B-9397-08002B2CF9AE}" pid="19" name="x1ye=23">
    <vt:lpwstr>/YtoH9RyjqDsc7il4QsDN2axKjr6I31j0JJsxc05cobP83cxtWStKNNun4CIvgFSO37ZdhTDkstP/jseBiSEn77atRKCyu1JQ4vnNQnd/EL5mDjRPu5qM3ySWNjAENqBCB+q9JuFbm0h6TBPInV0T2onImpCpkcXHXGSWTg+Dvr7hRtgvbAGpyNz/ZYMfDt61t8iDMu5uyHn4WeFiJMfCkR45dm+lDBECFuZbykFfA/YxFz6qv7kzYr85ffZPLY</vt:lpwstr>
  </property>
  <property fmtid="{D5CDD505-2E9C-101B-9397-08002B2CF9AE}" pid="20" name="x1ye=24">
    <vt:lpwstr>ehOe2OF7g+wKS3dk1qPq8j6j0WJFVU6QV7cSIgIx/3h2e6czcbRXzpNzdXafJo4XFAp3dvwktrspv5Eb9+4sYM8m1fUHMrlgFuCiuz/UiH43y8IEcu/FjJ3A9bq/DSXfkFtjH3lyr3frh9EsMZ4IbGDlTpc3HrhHd7J1Mzufm2sKiZ9vR1OTzf166+4363RSalf+07DYryu4CW3nlA3FDkr51k7WXqXsWoNt23TV50P64tjQ2/Djg106LKP97OR</vt:lpwstr>
  </property>
  <property fmtid="{D5CDD505-2E9C-101B-9397-08002B2CF9AE}" pid="21" name="x1ye=25">
    <vt:lpwstr>WdHqWrhzHoZykZIp3RtdPPvGUME+Q19dpB/o92kW3Fw8YMvikP5qZuDl10j4lU9z+/UNob7FS0gu2p17ZT51g3ecqThHfqc/YVFczVfe6mHpEnnz/IpW1nNMLwmT3Y1tknD6+06CfDzOnXE0sMBZyXqaV2qWurH5dlnYuwz262ASQvlFowCPc7/u5ie8IjykJK+QFNUCXDs8vRL3SoIcgbMjXjACt4nmrRyGGCiubhFjqXggYzqOf6Ij28vnhum</vt:lpwstr>
  </property>
  <property fmtid="{D5CDD505-2E9C-101B-9397-08002B2CF9AE}" pid="22" name="x1ye=26">
    <vt:lpwstr>pz6le44iAaKCarWNP7djBz9baxlNA2LZWLDem9IziUDzhVuevHzFDy2OPLPhxWWOmVDtJsWfsa06lza+rpWMSANp3yKjxExlQpsH8ptknp27sZx2a5+sWYOEDlKhKsXalWndg0r3UROtIa7H4FxNg5eIhDdvcoNe7FCIiStygtyrsNwmPRXl1mIjtvRzcCFomiaClR1t0KJNptyJcuFrGPT9sF+1ppfp1SZrsE34OHTB+i4d4nZ3VB5VmnhqnLZ</vt:lpwstr>
  </property>
  <property fmtid="{D5CDD505-2E9C-101B-9397-08002B2CF9AE}" pid="23" name="x1ye=27">
    <vt:lpwstr>Ozhi8z8JivvvqlEhRCE7MDE+1Pl8tslt/1x3bHT9PxxR6gjXRCm6fxjc2klIYf3Sy+GSEPzWbtfpKaXztdHe82z97UYdKnvYOL173a0vw0r8Kw0pIQ4hT/EGzhLwkMHoHv/DiFn48gTs5EDpQkqSeLIba5lqBY9uOCyKE0jlifyqtIErUTbkPDKlGR5f+61jsZOI87uswiw1ngH68fklFECKNxr+avVav4t4tJG+fJDHx5FyNxG0ImC2jJWqrOw</vt:lpwstr>
  </property>
  <property fmtid="{D5CDD505-2E9C-101B-9397-08002B2CF9AE}" pid="24" name="x1ye=28">
    <vt:lpwstr>dTiGfDD2rRmljMQG18KJP0Ej0j2Wk1Czehzh0BvPmSJPvrdCKi5eO2kNg08Sek2R2hUJHRNxwGUtexiEv1iq/NDQSrw1W0W08j/NbrHBxFGVKedcaWhhezNAsOy0bW3H47AwPupFAPu5RPyYU4J/nts2dzF1sMyxmCktF3lgxT4bs9oWfPbTChNfF0AEmVmDZdAZ/eb9Yq/67My25jzPk7vcRuWsMAUaCZ00XdJRtXQYE8iTRAnSGsmNPq0OJqz</vt:lpwstr>
  </property>
  <property fmtid="{D5CDD505-2E9C-101B-9397-08002B2CF9AE}" pid="25" name="x1ye=29">
    <vt:lpwstr>BywVPjQSOBNkgiUrfIHtsdrV8H1CDHEt3IdYhT0fqHnNzS6N9E6WxwjDTdS3X5nu9bl0S/Mo8Gb8LeAf2PNJflgGsNwHQqqBeG8lVpDxoOXEd8OUOi7DEIJvCh8Ae0qWGfrTZ6NOrmUnQCsa95UKhx3WOHA4ph2Xbul1ZUMNJ4kLGnq4fP2XXUDKWFCZjuCme2LFTTSwlXDjRPWmqWzZhEPL61JvNc3t8dJRVJOUKO9QbMAiCSvyppSJgY9rTlR</vt:lpwstr>
  </property>
  <property fmtid="{D5CDD505-2E9C-101B-9397-08002B2CF9AE}" pid="26" name="x1ye=3">
    <vt:lpwstr>TCP4qTBjgymBl60xnBn9ibrAfZyABP81r78UY9TkRBARuoiUrzSeh1D+53sm5EltWrfKj2Li4+G8tv0gstpUGYcD2rDiNuzQ2d+bSZRKSzAr3Qnuz2A4ru7JsprDGkVqaJHxUQ/Q1Mt7Fbxlx5v54vlizvhRFP/WIC6YJl/OArqfZoyKOyCf5NTSDARThqZLcwrnTjyHmN1E7zqyW0xuUecG3H/nhYh1p5oHIX97B19IJ3+DNi5KN1eDwyMo/x4</vt:lpwstr>
  </property>
  <property fmtid="{D5CDD505-2E9C-101B-9397-08002B2CF9AE}" pid="27" name="x1ye=30">
    <vt:lpwstr>PvCOYFTRKVu/5pjmS6OMaHM/NwsZzsJKU+v2KLI+6avDXwHOpMCz9MEwLAHKhDIlOx7G4eYLPzCdxxDOJjk58vanZfzN1xWAHWzFTKdNLHMlstQikTvfYi5YpAhS6GgeNoituZdiCtSKaP6fdki+LgTeXncABcqvY107LlpUOerMoSdRxZYvx5447JashM6v3u6MYy5PPIqZT10DO0A4Ig4taEk6V1fzZ6ujoxvWg0PsWZrtXNZur15ARbsb/aF</vt:lpwstr>
  </property>
  <property fmtid="{D5CDD505-2E9C-101B-9397-08002B2CF9AE}" pid="28" name="x1ye=31">
    <vt:lpwstr>Cot6xQBHSYEKfshSdLLWDZRJvtdvBIIpd/VLa9WQgsGiyS1wCiVTwuxiB+j71udrwtmik7AemHF0k/d7duwOOdhoouO8a2TH0gsdKxq4ljH/YWv7qZEinfr9seO84ene8c4t0cZatj9VewuxPFpKscS9VAnCNwLRQRONEy/VL/QP26a7fsfZZAomyZABX3FaCRROTbjtiS239xk0Nc270zaKDrxL0WAklFMIlCuCzqVPspG+N2VDbPZj/MsoOk9</vt:lpwstr>
  </property>
  <property fmtid="{D5CDD505-2E9C-101B-9397-08002B2CF9AE}" pid="29" name="x1ye=32">
    <vt:lpwstr>PVNub/sPV6X9evfwWBZ0fLDPen+trySgcuDq+AejYo8cDUQoTzJLsvy6rWuZQ5KxY5Jkg2PZuERZ3yX7ml/gYxxf82A0jRUq3Gu5pfq2VDKuGdXlyNXcj49ZXec7sdI/F2pdd5QNMiIXdRTdRSVga+2shctMenPk3vOWyEKEwXT/TuVDqb6dQRSGypCShgFcfmlpcG5DNML1Rf3fRM5GcmngQQzjBvkjEvJFY9xS/YwCUwHuM1Wd99SK69b5gww</vt:lpwstr>
  </property>
  <property fmtid="{D5CDD505-2E9C-101B-9397-08002B2CF9AE}" pid="30" name="x1ye=33">
    <vt:lpwstr>EN/gZfJUMRogZpjDV9JRaIjfRbu1RD2RR4jzyuO6Jd8CF8bXkARilhC4gzUl1hSKMyTnf5EqyiowbEmz6j1zjIgM0jJu9x3bOPwULzAdPwRoQQmJ0g/HWAPpkJRkdTP2FmqlHEZ6nzjgnuLfXtRggyJ6HZXcx1aTM3QKFazvAOkt9vc8PdtaNnr+oABZETDk+z0BsfgpuVECoJ8fWR43N9HXO5lJyNc0ozyRdh5eUOmkj5HEWA21jdnWwihLSlv</vt:lpwstr>
  </property>
  <property fmtid="{D5CDD505-2E9C-101B-9397-08002B2CF9AE}" pid="31" name="x1ye=34">
    <vt:lpwstr>Ro7QOH44YJDJOhATVmeyGO3+OUsbGiTIr90swOmuLs4zR3aJiOyqr7Klvd53VcXjekgWrjFALnX9pZHVqr6BCdIpIrws+M6oBojlOVgnSNX8D1WVeH811El3REzce+dPqbGCnl8ApaTxHqwkvB72+Mh0TnQauw031gKzRX8U0R6E74xcRtP61lz3pLyH6BFmNiGkK92nhWYow42fB9WGBSD6MAjOhKK4QZ+bndpRZy7//X6MpreeV9xBZ3mwFTI</vt:lpwstr>
  </property>
  <property fmtid="{D5CDD505-2E9C-101B-9397-08002B2CF9AE}" pid="32" name="x1ye=35">
    <vt:lpwstr>OSCF548fpansnvGPrQZ1lt3Kvd8q06huln+OLGoB3FDFK3osSVbjPhq1s1Hury5otipJ4AhNXIhnRO+kssq4ilLOOkP/2s2yiKHnLcbzIWg31oFx8FTHOtYPhHzque1dEnRZyhHuV/uZZ3gIYqk0rgWC97jGPaudOG8ycuXn191pWZXYis4RfFQYMMS6z9lrj655mgHK62/RNSPiCB4qqWRhApBm/2hEiI4H4kBm8v+XUwLD4ji0wYqo+LC0K0/</vt:lpwstr>
  </property>
  <property fmtid="{D5CDD505-2E9C-101B-9397-08002B2CF9AE}" pid="33" name="x1ye=36">
    <vt:lpwstr>YmmsCkRSf4g8BC3suo90jUeISuFLq2qhlKHGEPo+m0Pz38Jyl/1C9jCCE4U57m7GMkwCC1BtH71BbF6UFw3GKfOVcTRxQ9Ocgcx4K3uHCvDy8aqHwcmvM0eBOomExSeiEiDiW/NTAcCHYO5DN2wRcIbuDrG9u+H3xxy7EHG/5ql/lRBFGWBCXAOAnCp1UcyCWrsPlbMyRaWQa1JbcT7Xk5FtZ0hpiwuKQDKr/JZzjkzTBbLboasH5UBNIIvv44A</vt:lpwstr>
  </property>
  <property fmtid="{D5CDD505-2E9C-101B-9397-08002B2CF9AE}" pid="34" name="x1ye=37">
    <vt:lpwstr>4TOPr3neGf8eABexu4lxXsh0svXyqC86+SnFN0rai+TSR4s/tZer8Omcbml+ZguMkMBReiQ49Xx/pNaJB62z44FdU/jiES3Cg574laF9P6ZIgPKu0Sw/7ZadN/VvlRURIawyKqgrs0CHzL/Mr0BvIOeIZFNTwq+0XLAXuMP61M2E3mECuBuN1133aAuieGwPNXqvgdmMzoKCnlE/yGYa6KROzJ2utDhqKN39zovD2NUF7SX+4IWW6Ps+FcxZUoZ</vt:lpwstr>
  </property>
  <property fmtid="{D5CDD505-2E9C-101B-9397-08002B2CF9AE}" pid="35" name="x1ye=38">
    <vt:lpwstr>3aminTDUqgcw3UyK0sGvbqqz7xLMhwANatVZ0xbJL5PWjGZ94VOO5qOm502+vz6NXI7qCuqETSdZdQvwahsvjww0UUd6AM0ZnW4/S9ae3+pU2EakK7JocVjpkZZCEKrcI2/rRAgyhbSsBQByKUvAkOay8vNVIj4SNvYjvQCN+MbeDQ1P1Bdymie8nW735Li5jNDebJL4uby8rf8X2oRvKaxlTA4hcYBG9jKTAp1PTa0Pu+/fYsOfqr8OslXX3rZ</vt:lpwstr>
  </property>
  <property fmtid="{D5CDD505-2E9C-101B-9397-08002B2CF9AE}" pid="36" name="x1ye=39">
    <vt:lpwstr>UKPoGWzaQNovYv2DT53m094gd5XlUQeARxtyJLedVS2zout/tovTaLfrixTT4qyA7K4lLzvxRnTvqBS6457yXdRbEgGeqljQB7QzKI5sdetaan3rR1rUJpblN6y3euFXy6EbnR/uSF2oRT4KW5tPOKT9R84mtKZtZgvGSWTEbYJd2ZVpIaZtv+KsPhUDcXgeFT//5ERvFz3iavBIHeVzyUEMw8yRprejX04OBFh3L8bmwiaH+y/q+ve5A7AmjKI</vt:lpwstr>
  </property>
  <property fmtid="{D5CDD505-2E9C-101B-9397-08002B2CF9AE}" pid="37" name="x1ye=4">
    <vt:lpwstr>JaLEV5d6lgkhB7cSKNt4bTqWODmkoI57I1yNAL7flTxNoI3UjC07lGGYVBwaA6YrBPQbmBuuRmhA33Ogp5NHWyMqfMiXgf9kEDicM3c15xJipGswU8cf4pxSnNaeQ53Xl6tLJCbxicvByefYSkqgks30TGl80iYBpDSYmL18bkis92GDVhFp1zamnjSXWvkZ8xHdgBusq43m4Rq4fguCJzBDDsOu8/n3pOQ0Ikvv9oIKJN/HjaFFTnW/vPwzNjq</vt:lpwstr>
  </property>
  <property fmtid="{D5CDD505-2E9C-101B-9397-08002B2CF9AE}" pid="38" name="x1ye=40">
    <vt:lpwstr>YjBZW2VMRDhN/W/jZsTEBdscyKsk+YLGEz/darEdw7/Olnvf7CsdGIwIX6ubTR1Dl5ZnRfl0SXYd3xXsGqFKJtY5KpLIgoOmLET5xkIO3Cy53hgIuIeGgqOGu1UJHFleXONBHhTs4lyPdnh6jkorj1PiHqOBFojId6AjU3iE2ONLDErSxziTgtcmbRgeoepHHz9dEJhLzFipIU5ao3PRQ+dk0TffJN56N0mcoSxlMrDEe2dmo5YlnYNbGwZCILG</vt:lpwstr>
  </property>
  <property fmtid="{D5CDD505-2E9C-101B-9397-08002B2CF9AE}" pid="39" name="x1ye=41">
    <vt:lpwstr>HcuLoiof8n6+o/lvlFZ1o+GL5Blp2OLsI5MqbRpYyksZPWc11nfzb1eH4Q8aP9yjSrNcD390cV2PLYiTr478dBu89b2ucO30tiip/3fYTuRE3v+OTyvpUbVQdF5SWQc6YtKS0GE7ELtqI+c6Oq/io7D85EntyjwneV6ItglGu08ZVMJ1J9fa51YepUaQd+4hAGCc05yodPu0YlVAQiGexu8fZ+2j7ZSZsi1PKO9sP38h4CQhqn+Z0lcf2A54s78</vt:lpwstr>
  </property>
  <property fmtid="{D5CDD505-2E9C-101B-9397-08002B2CF9AE}" pid="40" name="x1ye=42">
    <vt:lpwstr>EK8lMd4J7rZqacHoZfvlWk8M6hX6ArbzV/VJO/tRl0bG90oSwxXcYvHMlHdTgjN62Sn9h3RfKC5mZCUtJdDVn6vRjEiCChn7fyLgS+WssXxl/orPaMoKeRek+MCiupAnR7ffR9D642pupyi54gtf0pGfVks+I4/spwGl10Ip73z+pxeUalBY06F1p4M6eMXdo3Q68+/dLqYTVgrXwZ58/+7xz1EXYDxmz8NOW1Iov+fQ6XKOKcydVZFXezaBj+r</vt:lpwstr>
  </property>
  <property fmtid="{D5CDD505-2E9C-101B-9397-08002B2CF9AE}" pid="41" name="x1ye=43">
    <vt:lpwstr>ofenoxIBDPsIIRd5sl4t1b/u4eE9dV0bcEtfelzlI7ugBNb3QO6PUMQb4mvs/whzc6Fph2Cm318bOdTvmfs8SC3d/pCWdnAeoS3Ss3T3+5TIq3Ppyw8az4ua+pqrQs9ilSsPfv8aRjcJSy4ocSi2ZP9JSVQbrL69b/FdSvFzgasE20v1snVrlYmyTZBbkvv+VZveMWbayJtKlxghdNwatno9/8GEJNRufCunNMT0UHy11y9V2wxQa1YTj9qTX6V</vt:lpwstr>
  </property>
  <property fmtid="{D5CDD505-2E9C-101B-9397-08002B2CF9AE}" pid="42" name="x1ye=44">
    <vt:lpwstr>hXz4xAYBBtyYMbjGFkW3LjGRFSmxVNnMvfgdTlT0NYaMEgR/WG4pPuLlFDJjbHj/tKQPqYFy/yXSD3rmeAiKEaInN2zo8mC/16ADBxz2OyJXQgpbMkwI0nBWor6VOL0C77jBxtdLTFA0VD6Yt++vc8pDGWMHx7Ho02mTX0yzVbO3WnIKJzV4yTGQSDjQC1NyTVOrPBQERKlLac/2/UDxQ9wACcal07LqSkOP4dtkY7vcY5IY1FFg8a1V6Jm3W2j</vt:lpwstr>
  </property>
  <property fmtid="{D5CDD505-2E9C-101B-9397-08002B2CF9AE}" pid="43" name="x1ye=45">
    <vt:lpwstr>oqGGm9cgq/5HX3BSlmkbJvcgryWrTe9MAxPISPt1s/QwAvpHc1+RUWE6Bm9PRk8vg9+1wop0/9JW8yM9/PePKlDVGMqbZ5LwSIKB0wBhUd8LFe/DciH0kYJt6ihOx4nme9UYMRmrWuVSeft1TBd6Dy98L5ukOZobsE4YzU4EUBtG6+P3VKo6g62+uDC8QFxWemioNjdJYx9qpn5TC2NybpjD8gl3KGVPjMkce3WgyTIbwaXj39yYuLafL6XcC0v</vt:lpwstr>
  </property>
  <property fmtid="{D5CDD505-2E9C-101B-9397-08002B2CF9AE}" pid="44" name="x1ye=46">
    <vt:lpwstr>q0W9IN7Cdl37X2wDTyKb4Sbc+XNLGKhFyceVrsFq35siy9uzB58tV1nH6AA3TqXakdfOVj+vlSINuNEE6bitLws1Mr4CC9GMGUgYHQoeH8Tnb8QcNIyxE+9F0pNouD/N4i3KlGkYKyI2lWY513GgFUwh1jJJVfrfz2V34jIuYZmvv4AS3XzaSCfKDfDlbS06qWrwzYlqNT37umhWAIZzgPaF5Vd1T6ZAMkC9fM2R/rJ986eLo5jt0lpL0XCFKz8</vt:lpwstr>
  </property>
  <property fmtid="{D5CDD505-2E9C-101B-9397-08002B2CF9AE}" pid="45" name="x1ye=47">
    <vt:lpwstr>4WsnZfj+LiHydrp3+PxYlQHf9SL515Kn060SUGe15/xADvJbOpRa7MEAKxftXPA9X/TMYZxxCoutLFItq3V1QTGiJJJaJ9EvfrRkFDtvz2qOy1xeHn3TWU0dl3k3HYPSbkvY1by1BlBo4VEggUB5x7G7+n5RZacIl5i2/gQVq2flpcSxN0ymiUzec7QlaxfLi8GJmcqqA7vb6harwO51DKXBxR55BtfBiFYCcynQA/jdS+CQhRkm7PSX5j1hhtn</vt:lpwstr>
  </property>
  <property fmtid="{D5CDD505-2E9C-101B-9397-08002B2CF9AE}" pid="46" name="x1ye=48">
    <vt:lpwstr>ZNxAiGth+hprnfJgHmcEMA+1JtK7amcAYkoO7wUMnFab1eZgaoQ4sm5tDQfMV68gde5nSJhP5y2qv9+4/bgz0menWNZSKbZJ+JRT+EGgVZXf/o6LVXPfATHnCWia4vngJA1RgDwjkUGGax1kiA92MGrxmdHxe/Z0MY7e3pw/LdfqsUjWhcgChvBe6W01cav1xLI1ip2Jk00QQGZ9E1fFJVSZZVnX00C0SB9fKxUEidOoJXW/zQztVR74tAR1+S8</vt:lpwstr>
  </property>
  <property fmtid="{D5CDD505-2E9C-101B-9397-08002B2CF9AE}" pid="47" name="x1ye=49">
    <vt:lpwstr>Kwz84QX51jfSa77uBqAXmLoPk6aiGh8Dzer2XEn/JuE+OQE/FDaUkI6MUuBxGBVEEJqlqkp2oNtEI+RklBhfXwKGCOz/ADQpflg79sTfmvTMmU3BAKajWu85REbSScqU1bJRL51N9gF4ClBvu0YPBXnAI02A6QFDjhvo3yatq2AaBgFF2z0YlhjqFW4w4IQeuLIY6qJMu+PWH/GCj4t7ewRni4m2jA/t3Kb9O4a7seofcNlzrSUKMJH7300uGSx</vt:lpwstr>
  </property>
  <property fmtid="{D5CDD505-2E9C-101B-9397-08002B2CF9AE}" pid="48" name="x1ye=5">
    <vt:lpwstr>tDhnzAzIFKxVWknz5loYqlNVIKGUCUz+MTKsCrqGEY4VMiCOpcJwe/uUi0fpkm1urm4wDkwB/1C584fcUTgiNslEdr1PePqeAAF+LLZ1adzYzPS4r7Uonh9YHC7EQZ5LhA2g76rhzQF6QbU3NvrO37+5X75W1sKc58orTJV1gOZxW7PjWUu+WDZFCFzHmSgS1F0AP58F4n9Z1f3eQ7eJ50qmZ/54xxw2bOhyM3vrbchjVSv5iS17U4p5A9CVRVM</vt:lpwstr>
  </property>
  <property fmtid="{D5CDD505-2E9C-101B-9397-08002B2CF9AE}" pid="49" name="x1ye=50">
    <vt:lpwstr>9Lr2RJmal/oBB/WBu+v70NRrAw7dGSODHEFF2bGdLURyLOT7/NziTf+r5OPR7F0QYOaYMI0gHus9ESc7FoZY+tpLt6lcXhSgkHVUHFGjpSZVNZQGZAv3sDKBmEmm2I0s11wuCPGYgeylobOUE0jMHtX0rrOe7Ql7cT6LSMakqe7XUk8SGuIl8zYD4r9z2zV9Zd+/mE3xl3TLdN+eFVK91kHM3XfvZevfqCL5HhpKEvCQXgqyzLrcwU6z55sBZ+q</vt:lpwstr>
  </property>
  <property fmtid="{D5CDD505-2E9C-101B-9397-08002B2CF9AE}" pid="50" name="x1ye=51">
    <vt:lpwstr>lWcwrDkWSmc2NdciuArH+czBEgLAAqKakx2JZoEvgrBcZpKTRSmM2LYkucG98FuzXLsSG1glhK4DyzjjlQ/5R4L9FSA8TTaolwWI8EKifxu4DhFSNNVZvMG2nr4Ok7T34XoF0YzVh8aeM0EUGD7/AJa7Gvz1oGUQ2PcJ5sHqAOQDim1AA1zUW4TC6HVIf+K7UwykhXwg4SYuelU4w+pItokuRtck7YtlW4hOdRGHksMJd6UcxSs2Z+/OihDrS7T</vt:lpwstr>
  </property>
  <property fmtid="{D5CDD505-2E9C-101B-9397-08002B2CF9AE}" pid="51" name="x1ye=52">
    <vt:lpwstr>Mk6MJ9V8i+1jlS7swzPv+5OrI0998IdJ5RclfMwv4zkaVKZvshUQQxif+3Yeqz49dGRvvSgEyDhnEAouOfKSrMRZaHXOpXOeyJ6WUBb7iP5xKCI3VPjVvAT53Nwz5eR3NgU+7YTU/3whHq4Eb2nJhYxdgyTFBnG7zQQN7FHEAQbDPMci2SDiH5GB7ih62xdlkxOXx1BfNZPMpd6S028yZv6lhIvTg1/+h5wGLvaEDQAL8bUPfYFkWkWo5mfCJXK</vt:lpwstr>
  </property>
  <property fmtid="{D5CDD505-2E9C-101B-9397-08002B2CF9AE}" pid="52" name="x1ye=53">
    <vt:lpwstr>LdJ0cI7SPiyjrsSP4vuhgrpKd7dB7N7J+XZZFqt+2PV4bAX7h6eQqA/zyvQ/CzSesO/MXT90urAX0b5Bin2FTVgNSFz2acduXJ/Z5JVmCySvwumzFRkQjW7If9QwbYIeTsjZPjm81kuBqIWlrpl2FApNmu9IJmUCyHbpVJb+q3DE4HoJ5WVzaqfrVt4BAz5Jfut93S/vgIgWxE3UbhQQT38ZoH8TA7ZVaEud49qv5RqwPPLWe8oXCXBIOPHP5p/</vt:lpwstr>
  </property>
  <property fmtid="{D5CDD505-2E9C-101B-9397-08002B2CF9AE}" pid="53" name="x1ye=54">
    <vt:lpwstr>qk3dl+LWtZ9ngntQFZ0rV30NJVMJkD+/DtiVw7uRSzCyLwTI7NmS655sfWBG6rNU/59uwsT9pymDGw7Q8bwh7NiONWNHKGeCi/ahc4ToR50Zg6yqwmvW0UZqHcilmU4AzOwsHInbtdZIopauEIeW2/M7dMHqdQvVor3YsXAfmhWoSQsvg8jqeIufPEY9tcvnf0+8YqursYLZwYvKmG5fDZm3yS/CFSoN13w/xOKCjgJme+jquQmpG6BP37QFd4f</vt:lpwstr>
  </property>
  <property fmtid="{D5CDD505-2E9C-101B-9397-08002B2CF9AE}" pid="54" name="x1ye=55">
    <vt:lpwstr>5j7yZ6E5nsmOnALEyL+ktu7hO2AGEk02NGulBBXpH9izP+sNaJ9YqHPFaBHuwXaojQ2wwpC+cx0/SOL7tpAsfeCoaUdpIBgMWkem0gnYSbmkz6CsenX7trB2pd+hfktg3ft+dCPuCwAo3wCJFFzdzAgCqaxJkeAYliW9isOWPyDOPmNuJLQR98yesrEnCaDa+zKcW5nSapKy+ke0IOMivCZ4LchPvpJ/Yz7Z9FzgUG74hsqaHPD74Z8Duk7KQXt</vt:lpwstr>
  </property>
  <property fmtid="{D5CDD505-2E9C-101B-9397-08002B2CF9AE}" pid="55" name="x1ye=56">
    <vt:lpwstr>UFdMxQE+i3IGPHgajw7mYL88Gop73hFpTMXXSFNtP4w1wgYBVYrh9B9mvcXOuFJnlKibVPbIK0CJhJMYnXxPJGNuP8AAkApDe/N1XN8vJRFdCN9HhV6mxq1OCKbWS4VCe1M7VXulJwmZPbHz8EBPD/dVk6QPBLtv7bdQqdkvq08QJoqj1r1jmWN3NTPmCW/cV62SL6makuZz/aFSfETfTx+qkoQh0pXMzUhmNhyTv6gm/XgFAQYKOlUS5rB+MWk</vt:lpwstr>
  </property>
  <property fmtid="{D5CDD505-2E9C-101B-9397-08002B2CF9AE}" pid="56" name="x1ye=57">
    <vt:lpwstr>p2cECmBzVAB34yrnTfq9LvLgiEJsJqrff+TgF926AR1RyrIUU3ZrFJRegXFf05/3ZXEJHw+2qJuJD+gNX9Ejq2CeobN2689SsSmXqFOh81KtIeHAFm2km+ZYXPLYH0mcF1HrloXFls3e+rBZ8Q+z8fcjl4/VyTerQ4e3riLlhHAjaWCoV1KuAbWgZXJS6wjc2gQ39LYnobMCmXdklKhHIspCy1dDPBTirXjQH5Cah7sGSZra0sIKwnlA8gRapZ6</vt:lpwstr>
  </property>
  <property fmtid="{D5CDD505-2E9C-101B-9397-08002B2CF9AE}" pid="57" name="x1ye=58">
    <vt:lpwstr>KhnOJn9WWNWMXuV+5+c7mMg33I2xgoRI7j16EKWM43aH3djzUDfMeYUX9kVw7bO852dDJv2hvwTeJlvYOZH1UlqoosQTqhb/Z4gw38jgKWONU3hQrrY9wWexNX+4nrCLsKajzZl0/LEt1MaCU+3VnQy7V8fmNfuG7WkHSdY0/WiEUJxF6RwLs5V5G1M7CUKeSpbDnh1+vGWQDZkY6gM9InpQe/Vww6iH8OmAGdXkKML+oE10Izf3zlkBjwqH+yq</vt:lpwstr>
  </property>
  <property fmtid="{D5CDD505-2E9C-101B-9397-08002B2CF9AE}" pid="58" name="x1ye=59">
    <vt:lpwstr>8HJoFKnbBQXMurKwe0v0jlf2UhXORp6fxi/St41F0OJsoHALTwOPB4KbjdvF7Vpnzn2aczpCHidAcv+AGl9weROcOxL4hZvN5rY/Ny1V8wNq4fmCXoOfnM9+syj1Gq69WVe9RIQem8Xd9SSKYm+BKOxUXOjitp9Yxk+0EvCtIv2XASxRMjnd4exXoNmoVmOhMHmnYERt5YkUpkFCCsOJVzuQwnM4CPOWk3a+2oFmeH8+trrrN8F5cJvdLdik2IM</vt:lpwstr>
  </property>
  <property fmtid="{D5CDD505-2E9C-101B-9397-08002B2CF9AE}" pid="59" name="x1ye=6">
    <vt:lpwstr>099EZfELxdxY/pQTql88EXdQMXJlXBhuexDZf22LEI6oKB9u2OW/k+282SXmiErh/rqMjgpXsAki1XeusYLs1UnlWXnE5PvkaSl0qZArKUFb7TWVqsVIBMJJ+DID1Rn3DfCoTQ/U/Ed+8TyKdypgZFQAdC485XC8hv8oXKuhcoNHPELdcFd4wIf8Od6e3mftHvNGO9KH4YsC1m9dzp3SStwidKE5VSpksJ0s8cxp/9/ityv8hl6pTf6M2fb3M6d</vt:lpwstr>
  </property>
  <property fmtid="{D5CDD505-2E9C-101B-9397-08002B2CF9AE}" pid="60" name="x1ye=60">
    <vt:lpwstr>ikL8axfrROvmsZI89nyutOFv5h27Nwfaz2bdACune7BZoK6h0VE6WTg9jdY+4MFLzyclRMKIrL5GBZvc83ynDh//HfstJfGM4048873BjTpdfsO+SU16KIQ4b1lAY+tO3VRbLRUPkqA4OJZN4pKv6TY3rD94jYquWElvtJ965F7dStKcpeNu5j5UhDi8qWMqOGOUmm+0RrmM7id7TGOiciuU5qu+47iVr1Y2Zjb2Ex/wknXwy25fZf+i4tu/D0Z</vt:lpwstr>
  </property>
  <property fmtid="{D5CDD505-2E9C-101B-9397-08002B2CF9AE}" pid="61" name="x1ye=61">
    <vt:lpwstr>g+0dD+d8Lllb+vmukaZpne4dkOo0/MMW+vWptB7mL8iPxM2WTUej/exZZIHFQQAjPcpGwE4cFpYkipyOx34rUEAGh0E7zSPX/D5HFl/JIjg9beDlxCsP5OzdzWwi5apdQhmsKtvDZ9gBhqU0UjmjLLUMY9Wpayz9z6xYwPKowqe6EVUu3oN4/FOT7YH38esONDEmpmx/AVDN2c/rJxKkYmGHoO3dYjt3Mkl+3psAHolJQFv9vK6xpKmeJQuXBe5</vt:lpwstr>
  </property>
  <property fmtid="{D5CDD505-2E9C-101B-9397-08002B2CF9AE}" pid="62" name="x1ye=62">
    <vt:lpwstr>KJpeCw7Ebr83qeZnOPmOn4yDKek6sIIgz2hCkOHRUuuewEtaNEV/ITM+6kpWt2rNgBZztLkRTC2f2ameWo11bYoIxjqoA69VZpaON3hkezGGey6IuDUUEX3zZlCIc2uhXqP5J1Gmb8/GTsK4KtF9KkPQWJbQDdUngt7eUu3w9qVDSc9iWOCnFD+kZz6lIPVKUWN2MDJZ4ljDgCCtiI0YWO62uZ8GFmKR/ShDdncGm3uCmGnqStXQvuSC/FrKBmT</vt:lpwstr>
  </property>
  <property fmtid="{D5CDD505-2E9C-101B-9397-08002B2CF9AE}" pid="63" name="x1ye=63">
    <vt:lpwstr>113BAu76CO7W0oTHY5teJqYN2MDBRm8MnGAPZgMnHyb3bi3Sh5L5ImhsxahEw4Yn/TCtLE17ueoSE9F+E34NWvYWcCAZFm/6DPla+qss58DnP2+2iO6FJl2kgb0hy+IKPz/bpcU11wpF3mRhz0T7o15oUU8Np5MdKPJAiHkXvJ2qfHxPA10P06PzDljfA0n5t/pAl7Ovo7tkfJvgBO4iROgT2VG/56ItSazGompRyyv0RsscxS85ZQ52+PFi0We</vt:lpwstr>
  </property>
  <property fmtid="{D5CDD505-2E9C-101B-9397-08002B2CF9AE}" pid="64" name="x1ye=64">
    <vt:lpwstr>OzcGvokzPl3mcxcbOo2PtkXKFRAMgyp3mnAPrMoAGFPfcPVaTaQc5vXOPaXMlPxmHJeExNjZMBFP4PphNKFhlFxkrLiAz/riejs9EFJb4YHvRLXeSQzI4+q15ltXYMtIQ+0kEHRwyB2GO6Idx3593BzgR34bf1oiTdMdht40r1U8q3gylPdMWcNqUOplP/J+WwydjJGvXc07EHj2roRY8lprPRTJQj/AXc4P6FZzJds36PWycRdyJcpbdBZRmzm</vt:lpwstr>
  </property>
  <property fmtid="{D5CDD505-2E9C-101B-9397-08002B2CF9AE}" pid="65" name="x1ye=65">
    <vt:lpwstr>ua5+5WU31B5dvvFUkSernOeHLRXYL4UeQvwCZpAt+Pk7maJMNIzDnGqmDxNp9+HA95gk/d7FyikceB6BY6hj86MsvplkDbleimRkPctAf1Hb1GLi5vJhB5Sb7sXgAMDwbw9LwmoHCffHZCk5NhiEZmaSyvWPEHbqrA3pRxUwfgGsHPIkWyx1hUTZ96mLP3I6TMyOmdGoU5wUQBpvaLn8j4UbAAGO0n6yX83KUFKhvBcftA3Gs+/apJUqRsAOzSH</vt:lpwstr>
  </property>
  <property fmtid="{D5CDD505-2E9C-101B-9397-08002B2CF9AE}" pid="66" name="x1ye=66">
    <vt:lpwstr>5E7s+ZwyTIfPh77fEQ22cdMK48QQ0/X3ZMWWFeWcKI92wclCe7r0n0RYW5VafYQatDzaO8RSHttxPhgP0JgLJnIe4GIx/dI/D1BSyO2POlHBdACcX/OnbAiio+3fY+QivqF4HEIF1fS8rNpRA0l9TvMhK8JqvvUsPLYlZEs+1RSG6rBM27/d0UboiS1QP/KjaPnGl1KIguqAc0GQZvQG7Ch6HBpBk5Z5q0+se/AEu2rqrqlC1bx4CeEo0+Q3b94</vt:lpwstr>
  </property>
  <property fmtid="{D5CDD505-2E9C-101B-9397-08002B2CF9AE}" pid="67" name="x1ye=67">
    <vt:lpwstr>utzdYK+ObUQuQgR5RH+VVWtCXO4S4W8LH/hKZ20hOcuOeySlN0aQb+lmIJ4ZPclklgP53s1ARWuXb0Cavmbd3Vzv1njhony2ULYmSiqhkPFRS2E0X7e08zwCCaVpxCV+lmuw/tBEimBtFhiOddzOX1j7HgmNc0y2hS4Xe94cwAEikN4M7KquBCGNk2fCpXzr/QKqsCitXru3k+XPn926JU+rAUr/WogsS+SH6/dALdCAFO6PY5V95DSw6L1Hf2U</vt:lpwstr>
  </property>
  <property fmtid="{D5CDD505-2E9C-101B-9397-08002B2CF9AE}" pid="68" name="x1ye=68">
    <vt:lpwstr>ro7bQ56gV2eLZsf+9DbCW9sfaiHCtRK7lapyUxYSY8acvoO8pkJx9Kx8jaosrnK81f9dmZQrneSvfkWdbCoDxv8nsMeupObyD8wVCSRBzKrW2VsFP3H3omJTsYrrkcK0E4RnZCX7o7FK2sD9RrLXQ3l0eR9RHX0OZ2W8r7quU6Rg1QGlkCvUMVdpMzTaKflyP+cFbQG1uzMxfAcbiS/bn5hHyWomOjU3dEooISgUMu2k5sZ8EPS9/b1AOWiULa5</vt:lpwstr>
  </property>
  <property fmtid="{D5CDD505-2E9C-101B-9397-08002B2CF9AE}" pid="69" name="x1ye=69">
    <vt:lpwstr>fnQ681f58HPektm6KN/DWQTvjA35OaG8kd89W2nEHOYkgKSaXgwvRcKANmpDg4b5AknMD1DcHkhX4WiUWanKqC8dKiC/+aGbxyOJAxVHWQ1wdL+EcO5ljCjIan1VIW4ghs/iTPY1QtqzJ0+2aSK+FSt0GOWjLo9mz+2NIKcWd3O65DTaRjzjQnTfnSP6YZ3pK0/9UxPDr1pKCCgO7QSbWJ4Vu+5MDd9zLjeuZZSC/X3YqZmydyxUFr8Orf08UKg</vt:lpwstr>
  </property>
  <property fmtid="{D5CDD505-2E9C-101B-9397-08002B2CF9AE}" pid="70" name="x1ye=7">
    <vt:lpwstr>dg3gqD5Zm61SCVAJZGUpD51aQ1LvTkT7xLT6lkThAKIbLDKUFOV25SEVOm7yWUxzXksf1rig/TR7JVjAmDeMRyp4Qw8vhUpbw91bTMYRcyy7XXuyjygXC7UFrLmKCiiUsI7y5EZ8BSskyGVhkGj0sUoUziGEYAC9/gVjDGoYRdKCGmEkpXgvPTf/T4R1OZTgfViC/0YKJyGp7Qe/SJncboaoA1UwY7oFoUOB8zBuawvl2+jebDIx/P93pnhVgxY</vt:lpwstr>
  </property>
  <property fmtid="{D5CDD505-2E9C-101B-9397-08002B2CF9AE}" pid="71" name="x1ye=70">
    <vt:lpwstr>Kyla2xX9Pg75zt7TZS0mQIONHI5T/93w+h0yHqd80J+Rbdm/bW4qllpEGuv2uztU4khUgx8n9CXd3ZssYoINPLLOWeCUrQIOXcq3eGuMkj2057IacBuo9Qa9i3eA8f/ARdAebKaoo/3MW5C8YQI9AAB9KIVlyCJPT14srN4o5zdtozYzvz2HVPr4jlGgqMWuqjuHJ3F345JB37e9Mm/Td1jwWy5jcwaJQxv4WRKcalE753eyj6Qfk/3/zFrcIxg</vt:lpwstr>
  </property>
  <property fmtid="{D5CDD505-2E9C-101B-9397-08002B2CF9AE}" pid="72" name="x1ye=71">
    <vt:lpwstr>k6tmw+1vbtFSWeWoP5M+IbkGWj7EaKRJ34DzKrOjHlFjaAR2VD4DKz87CPvdJYJsYLtgft7p0SVNukAgkpjq1IvtvqnGHZOk89EaTdXxQDenfu0jwIfTZ1oxjwFmJw2hOp9Jrl/DpnRZyp/SLpeQJbQvi2nb/blDFxOGrgPrz80eYQciYeebWZ8/p1nECHGTbGrqeQaJ9Vflwmkun97o6/n+tE3TE6MnGF3xcsIyQEIZ1iwEXKfcKF0DbM6m+1D</vt:lpwstr>
  </property>
  <property fmtid="{D5CDD505-2E9C-101B-9397-08002B2CF9AE}" pid="73" name="x1ye=72">
    <vt:lpwstr>NToTVv7NpL86Qrj3y05lMNA8tiMQxBeizYmsiVPhjBjb4zteqHI3Odnra/X/0LDNU4jqP9B/16kngd8+1bzSjwv00drXtQUJRAaKc9NhUOuNn8xbq0uSvOuRzoi2dh/SgZJmnq1PYfLryFrUHqWAkHOsG2KK/xYReSWryRpfguQJP79kLC8D5YoLRT0GNj1d3yteM+J9ZYXDiURP3G9gQCpMJDeeoukR13WbBxjVxXoyPaSYca3YwesCAD36wVR</vt:lpwstr>
  </property>
  <property fmtid="{D5CDD505-2E9C-101B-9397-08002B2CF9AE}" pid="74" name="x1ye=73">
    <vt:lpwstr>azcXpiwqLInTKpLWS1Vpb/MQ1Mv9aP+u6iixwRKUUowfKNPHO6oSqrqmKRQ9xvBzEY0cHF/yV0XFhAN+Ek3mfUZaLga5k1EiGS4rXqeAGxjpHagPjhE37Y2nKyMwv2X/d28BbrauyRAX4CZRLpzJc/Lmlxzfo6DF7QMJDtIYx+PF+8xK/Gq9/Om4txtpGlmTwiy5jEc1zTPx6AaYfvjSeDAPxUzneXPQgLsrKEXjhn0b/8FOficAmCJgrfn84qK</vt:lpwstr>
  </property>
  <property fmtid="{D5CDD505-2E9C-101B-9397-08002B2CF9AE}" pid="75" name="x1ye=74">
    <vt:lpwstr>/1b2Ul529DJPAbLGRU8T633PmuT9pPPpYf47ZzRPxR5/0Idc8SyJNvmxEoHb0i2ODDpLruJIm0KPvdS/sLJN55VnSFRQsX/cdvyIrmJYKDnufTk0DMHvAJ/LAuCOdBgX1W/OCqw/KiTszczUGevKtQ3bI4iq6lQ2l2SMqSmMFImyV4yGmzfgGtpGSMN9jXtUMBI1pPiNwyXhJ5rcTfWCG3hauL99bD2h64J5qrQs5YMT/HkU5ommLhQ7kflAaF+</vt:lpwstr>
  </property>
  <property fmtid="{D5CDD505-2E9C-101B-9397-08002B2CF9AE}" pid="76" name="x1ye=75">
    <vt:lpwstr>DBlL9Je+WH1PPWCFSK9rbe5K8Ly/SPQubAeVsWyY7fOD3U19lgEXSV4Azb7GWNnIatCr8v9rEVauc6YdCqe/sRwl5ex3zv9prOPwgUn4vwm+h8yv24Lcrx8gvrCG4XHvAgMDECuqeFv1W+xbos5aXBqsR9yX+eC1Jx0BuQFG0f+8WEfDytY01Ru3ooBE2HfuKzjV5f/NvjspqOQHpwPiXveziDkm6TVcrXqjdNvM1c30cpJEr6I/nUcLjHO5/5T</vt:lpwstr>
  </property>
  <property fmtid="{D5CDD505-2E9C-101B-9397-08002B2CF9AE}" pid="77" name="x1ye=76">
    <vt:lpwstr>Gd3d5IszA8I4lPpEVjHlvrxGTcslFjRcampSV14gbgoz9UHG7ot8tyNtgX9PIuyHIteHnW4jMurFPYhDruolRjxAqEnGDA1p4diwrlJxfYoqyjO0lEBUdVIe2eKMXWggyLrTQ9GcmxTMmtksgPwlppAFCPCnz2dAIz0rt6S47EsE47CwRhd3+1cgfpyjbGxo6/4SP2kXvEH6g3y45y46eB46mAIOXZTkrrQr1xOS5LPiASGkbWt+iSxTFgnAcpz</vt:lpwstr>
  </property>
  <property fmtid="{D5CDD505-2E9C-101B-9397-08002B2CF9AE}" pid="78" name="x1ye=77">
    <vt:lpwstr>yK98dHo62/wJs2dy4IUNcFdvBGLk1AdGG0bMy8w5o05P777//AW1ffJX4SwAA</vt:lpwstr>
  </property>
  <property fmtid="{D5CDD505-2E9C-101B-9397-08002B2CF9AE}" pid="79" name="x1ye=8">
    <vt:lpwstr>6ZzCJUMnGJf9SdOzeX6RsSokIdr2q/kscrhbiYXad6kLdC0OtARWRDz5+STvAI4xP3nXGnS3xa07lhOmEDZKmPMy3n2zAAXluJfljGKHj4lblujfh3kQVBaRgbAc/VU2/ZZc8fogzBL9DujMJ9Uk0Y4L2P6wTuMmCjselTSIlq3D2pF6vNgwoHOz4+ZXZ/rJofHkSyHYlPyS5fqUKctxGYEmVFcrbGQ4FtmS5eTmbWRTeK/S0yu4oMUHyqn/jOM</vt:lpwstr>
  </property>
  <property fmtid="{D5CDD505-2E9C-101B-9397-08002B2CF9AE}" pid="80" name="x1ye=9">
    <vt:lpwstr>7eyMJbnNMmqzgyez3VzTBxglZa8dzVH1g+YK/eBJ9r9umUR9bcjoDeXU5R0ye0C/+NEmFQdv4qqD5oWSRsaJRbrBfY6dTQdfOngKrCNVB21d3rjtwkym006iQ4qIZvvR9Bdigev0Cqo6LjbtwBZX6PabgK1fXYs0eM1t5Tj3XwZFD13ULDA60vMe7nEwzuMr3YTLYggIlVHkiaMO0btxPmlFF/bB8ELRlRtbmAKctHJF/4VBVucV8wy3rb9Jmzl</vt:lpwstr>
  </property>
</Properties>
</file>